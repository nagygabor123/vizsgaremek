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6C" w:rsidRPr="00F10F6C" w:rsidRDefault="00F10F6C" w:rsidP="00F10F6C">
      <w:pPr>
        <w:rPr>
          <w:lang w:val="hu-HU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HYPERLINK "</w:instrText>
      </w:r>
      <w:r w:rsidRPr="00F10F6C">
        <w:rPr>
          <w:lang w:val="hu-HU"/>
        </w:rPr>
        <w:instrText>https://www.youtube.com/watch?v=_9unR083OPY</w:instrText>
      </w:r>
      <w:r>
        <w:rPr>
          <w:lang w:val="hu-HU"/>
        </w:rPr>
        <w:instrText xml:space="preserve">" </w:instrText>
      </w:r>
      <w:r>
        <w:rPr>
          <w:lang w:val="hu-HU"/>
        </w:rPr>
        <w:fldChar w:fldCharType="separate"/>
      </w:r>
      <w:r w:rsidRPr="00517A30">
        <w:rPr>
          <w:rStyle w:val="Hiperhivatkozs"/>
          <w:lang w:val="hu-HU"/>
        </w:rPr>
        <w:t>https://www.youtube.com/watch?v=_9unR083OPY</w:t>
      </w:r>
      <w:r>
        <w:rPr>
          <w:lang w:val="hu-HU"/>
        </w:rPr>
        <w:fldChar w:fldCharType="end"/>
      </w: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E0322" w:rsidP="00F10F6C">
      <w:pPr>
        <w:rPr>
          <w:lang w:val="hu-HU"/>
        </w:rPr>
      </w:pPr>
      <w:hyperlink r:id="rId9" w:history="1">
        <w:r w:rsidR="00F10F6C" w:rsidRPr="00517A30">
          <w:rPr>
            <w:rStyle w:val="Hiperhivatkozs"/>
            <w:lang w:val="hu-HU"/>
          </w:rPr>
          <w:t>https://www.youtube.com/watch?v=GOO84CGBPz</w:t>
        </w:r>
      </w:hyperlink>
      <w:r w:rsidR="00F10F6C" w:rsidRPr="00F10F6C">
        <w:rPr>
          <w:lang w:val="hu-HU"/>
        </w:rPr>
        <w:t>8</w:t>
      </w:r>
    </w:p>
    <w:p w:rsidR="00F10F6C" w:rsidRP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0" w:history="1">
        <w:r w:rsidR="00F10F6C" w:rsidRPr="00517A30">
          <w:rPr>
            <w:rStyle w:val="Hiperhivatkozs"/>
            <w:lang w:val="hu-HU"/>
          </w:rPr>
          <w:t>https://www.youtube.com/watch?v=tl6A7EKicjo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1" w:history="1">
        <w:r w:rsidR="00F10F6C" w:rsidRPr="00517A30">
          <w:rPr>
            <w:rStyle w:val="Hiperhivatkozs"/>
            <w:lang w:val="hu-HU"/>
          </w:rPr>
          <w:t>https://www.youtube.com/watch?v=rRdC7kj-YHo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2" w:history="1">
        <w:r w:rsidR="00F10F6C" w:rsidRPr="00517A30">
          <w:rPr>
            <w:rStyle w:val="Hiperhivatkozs"/>
            <w:lang w:val="hu-HU"/>
          </w:rPr>
          <w:t>https://www.youtube.com/watch?v=boe7YahkGlw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Default="00F10F6C" w:rsidP="00F10F6C">
      <w:pPr>
        <w:rPr>
          <w:lang w:val="hu-HU"/>
        </w:rPr>
      </w:pPr>
      <w:proofErr w:type="spellStart"/>
      <w:r w:rsidRPr="00F10F6C">
        <w:rPr>
          <w:lang w:val="hu-HU"/>
        </w:rPr>
        <w:t>solenoid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bouncer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lock</w:t>
      </w:r>
      <w:proofErr w:type="spellEnd"/>
      <w:r w:rsidRPr="00F10F6C">
        <w:rPr>
          <w:lang w:val="hu-HU"/>
        </w:rPr>
        <w:t xml:space="preserve"> (</w:t>
      </w:r>
      <w:hyperlink r:id="rId13" w:history="1">
        <w:r w:rsidRPr="00517A30">
          <w:rPr>
            <w:rStyle w:val="Hiperhivatkozs"/>
            <w:lang w:val="hu-HU"/>
          </w:rPr>
          <w:t>https://www.aliexpress.com/w/wholesale-solenoid-lock.html</w:t>
        </w:r>
      </w:hyperlink>
      <w:r>
        <w:rPr>
          <w:lang w:val="hu-HU"/>
        </w:rPr>
        <w:t>)</w:t>
      </w:r>
    </w:p>
    <w:p w:rsid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4" w:history="1">
        <w:r w:rsidR="00F10F6C" w:rsidRPr="00517A30">
          <w:rPr>
            <w:rStyle w:val="Hiperhivatkozs"/>
            <w:lang w:val="hu-HU"/>
          </w:rPr>
          <w:t>https://www.aliexpress.com/item/4000235269432.html?spm=a2g0o.detail.pcDetailTopMoreOtherSeller.2.4529slT4slT41i&amp;gps-id=pcDetailTopMoreOtherSeller&amp;scm=1007.40050.354490.0&amp;scm_id=1007.40050.354490.0&amp;scm-url=1007.40050.354490.0&amp;pvid=c2dff95c-c8fc-4c60-ac95-e0c5edb27cd2&amp;_t=gps-id:pcDetailTopMoreOtherSeller,scm-url:1007.40050.354490.0,pvid:c2dff95c-c8fc-4c60-ac95-e0c5edb27cd2,tpp_buckets:668%232846%238114%231999&amp;isseo=y&amp;pdp_npi=4%40dis%21HUF%21906.14%21814.80%21%21%212.48%212.23%21%402103956b17276925403274123eacf1%2110000000952453978%21rec%21HU%21%21ABX&amp;utparam-url=scene%3ApcDetailTopMoreOtherSeller%7Cquery_from%3A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5" w:history="1">
        <w:r w:rsidR="00F10F6C" w:rsidRPr="00517A30">
          <w:rPr>
            <w:rStyle w:val="Hiperhivatkozs"/>
            <w:lang w:val="hu-HU"/>
          </w:rPr>
          <w:t>https://www.aliexpress.com/item/1005006871266204.html?spm=a2g0o.detail.pcDetailTopMoreOtherSeller.1.22f5aCqZaCqZmn&amp;gps-id=pcDetailTopMoreOtherSeller&amp;scm=1007.40050.354490.0&amp;scm_id=1007.40050.354490.0&amp;scm-url=1007.40050.354490.0&amp;pvid=0e70d9b4-8dce-41cb-b29b-9c4ca703d260&amp;_t=gps-id:pcDetailTopMoreOtherSeller,scm-url:1007.40050.354490.0,pvid:0e70d9b4-8dce-41cb-b29b-9c4ca703d260,tpp_buckets:668%232846%238109%231935&amp;isseo=y&amp;pdp_npi=4%40dis%21HUF%211275.75%21361.73%21%21%2124.41%216.92%21%402103956b17276926594494918eacf1%2112000038577800888%21rec%21HU%21%21ABX&amp;utparam-url=scene%3ApcDetailTopMoreOtherSeller%7Cquery_from%3A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16" w:history="1">
        <w:r w:rsidR="00F10F6C" w:rsidRPr="00517A30">
          <w:rPr>
            <w:rStyle w:val="Hiperhivatkozs"/>
            <w:lang w:val="hu-HU"/>
          </w:rPr>
          <w:t>https://www.youtube.com/@Core-Electronics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  <w:proofErr w:type="spellStart"/>
      <w:r w:rsidRPr="00F10F6C">
        <w:rPr>
          <w:lang w:val="hu-HU"/>
        </w:rPr>
        <w:t>delivery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locker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boxes</w:t>
      </w:r>
      <w:proofErr w:type="spellEnd"/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E0322" w:rsidP="00F10F6C">
      <w:pPr>
        <w:rPr>
          <w:lang w:val="hu-HU"/>
        </w:rPr>
      </w:pPr>
      <w:hyperlink r:id="rId17" w:history="1">
        <w:r w:rsidR="00F10F6C" w:rsidRPr="00517A30">
          <w:rPr>
            <w:rStyle w:val="Hiperhivatkozs"/>
            <w:lang w:val="hu-HU"/>
          </w:rPr>
          <w:t>https://www.youtube.com/watch?v=aW7bewAq9Ak</w:t>
        </w:r>
      </w:hyperlink>
    </w:p>
    <w:p w:rsidR="00F10F6C" w:rsidRPr="00F10F6C" w:rsidRDefault="00FE0322" w:rsidP="00F10F6C">
      <w:pPr>
        <w:rPr>
          <w:lang w:val="hu-HU"/>
        </w:rPr>
      </w:pPr>
      <w:hyperlink r:id="rId18" w:history="1">
        <w:r w:rsidR="00F10F6C" w:rsidRPr="00517A30">
          <w:rPr>
            <w:rStyle w:val="Hiperhivatkozs"/>
            <w:lang w:val="hu-HU"/>
          </w:rPr>
          <w:t>https://www.youtube.com/watch?v=h68RFw49ja8</w:t>
        </w:r>
      </w:hyperlink>
    </w:p>
    <w:p w:rsidR="00F10F6C" w:rsidRDefault="00FE0322" w:rsidP="00F10F6C">
      <w:pPr>
        <w:rPr>
          <w:lang w:val="hu-HU"/>
        </w:rPr>
      </w:pPr>
      <w:hyperlink r:id="rId19" w:history="1">
        <w:r w:rsidR="00F10F6C" w:rsidRPr="00517A30">
          <w:rPr>
            <w:rStyle w:val="Hiperhivatkozs"/>
            <w:lang w:val="hu-HU"/>
          </w:rPr>
          <w:t>https://www.youtube.com/watch?v=e1FVSpkw6q4</w:t>
        </w:r>
      </w:hyperlink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</w:p>
    <w:p w:rsidR="00F10F6C" w:rsidRPr="00F10F6C" w:rsidRDefault="00F10F6C" w:rsidP="00F10F6C">
      <w:pPr>
        <w:rPr>
          <w:lang w:val="hu-HU"/>
        </w:rPr>
      </w:pPr>
      <w:proofErr w:type="spellStart"/>
      <w:r w:rsidRPr="00F10F6C">
        <w:rPr>
          <w:lang w:val="hu-HU"/>
        </w:rPr>
        <w:lastRenderedPageBreak/>
        <w:t>mysql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rfid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system</w:t>
      </w:r>
      <w:proofErr w:type="spellEnd"/>
    </w:p>
    <w:p w:rsidR="00F10F6C" w:rsidRDefault="00F10F6C" w:rsidP="00F10F6C">
      <w:pPr>
        <w:rPr>
          <w:lang w:val="hu-HU"/>
        </w:rPr>
      </w:pPr>
    </w:p>
    <w:p w:rsidR="00F10F6C" w:rsidRDefault="00FE0322" w:rsidP="00F10F6C">
      <w:pPr>
        <w:rPr>
          <w:lang w:val="hu-HU"/>
        </w:rPr>
      </w:pPr>
      <w:hyperlink r:id="rId20" w:history="1">
        <w:r w:rsidR="00F10F6C" w:rsidRPr="00517A30">
          <w:rPr>
            <w:rStyle w:val="Hiperhivatkozs"/>
            <w:lang w:val="hu-HU"/>
          </w:rPr>
          <w:t>https://github.com/abobija/yt-tutorials/tree/master/wiattend</w:t>
        </w:r>
      </w:hyperlink>
    </w:p>
    <w:p w:rsidR="00F10F6C" w:rsidRDefault="00FE0322" w:rsidP="00F10F6C">
      <w:pPr>
        <w:rPr>
          <w:lang w:val="hu-HU"/>
        </w:rPr>
      </w:pPr>
      <w:hyperlink r:id="rId21" w:history="1">
        <w:r w:rsidR="00F10F6C" w:rsidRPr="00517A30">
          <w:rPr>
            <w:rStyle w:val="Hiperhivatkozs"/>
            <w:lang w:val="hu-HU"/>
          </w:rPr>
          <w:t>https://github.com/abobija/wiattend</w:t>
        </w:r>
      </w:hyperlink>
    </w:p>
    <w:p w:rsidR="00F10F6C" w:rsidRDefault="00FE0322" w:rsidP="00F10F6C">
      <w:pPr>
        <w:rPr>
          <w:lang w:val="hu-HU"/>
        </w:rPr>
      </w:pPr>
      <w:hyperlink r:id="rId22" w:history="1">
        <w:r w:rsidR="00F10F6C" w:rsidRPr="00517A30">
          <w:rPr>
            <w:rStyle w:val="Hiperhivatkozs"/>
            <w:lang w:val="hu-HU"/>
          </w:rPr>
          <w:t>https://www.youtube.com/watch?v=C83kAKaQs6Qq</w:t>
        </w:r>
      </w:hyperlink>
      <w:r w:rsidR="00B80B84">
        <w:rPr>
          <w:rStyle w:val="Hiperhivatkozs"/>
          <w:lang w:val="hu-HU"/>
        </w:rPr>
        <w:t xml:space="preserve"> !!!!!!!!!!!!!!!!!!!</w:t>
      </w:r>
      <w:bookmarkStart w:id="0" w:name="_GoBack"/>
      <w:bookmarkEnd w:id="0"/>
    </w:p>
    <w:p w:rsidR="00F10F6C" w:rsidRPr="00F10F6C" w:rsidRDefault="00F10F6C" w:rsidP="00F10F6C">
      <w:pPr>
        <w:rPr>
          <w:lang w:val="hu-HU"/>
        </w:rPr>
      </w:pPr>
    </w:p>
    <w:p w:rsidR="00F10F6C" w:rsidRDefault="00F10F6C" w:rsidP="00F10F6C">
      <w:pPr>
        <w:rPr>
          <w:lang w:val="hu-HU"/>
        </w:rPr>
      </w:pPr>
      <w:proofErr w:type="spellStart"/>
      <w:r w:rsidRPr="00F10F6C">
        <w:rPr>
          <w:lang w:val="hu-HU"/>
        </w:rPr>
        <w:t>Smart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Parcel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Locker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Control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Board</w:t>
      </w:r>
      <w:proofErr w:type="spellEnd"/>
      <w:r w:rsidRPr="00F10F6C">
        <w:rPr>
          <w:lang w:val="hu-HU"/>
        </w:rPr>
        <w:t xml:space="preserve"> </w:t>
      </w:r>
      <w:proofErr w:type="spellStart"/>
      <w:r w:rsidRPr="00F10F6C">
        <w:rPr>
          <w:lang w:val="hu-HU"/>
        </w:rPr>
        <w:t>With</w:t>
      </w:r>
      <w:proofErr w:type="spellEnd"/>
      <w:r w:rsidRPr="00F10F6C">
        <w:rPr>
          <w:lang w:val="hu-HU"/>
        </w:rPr>
        <w:t xml:space="preserve"> RS485</w:t>
      </w:r>
    </w:p>
    <w:p w:rsidR="00A9204E" w:rsidRDefault="00FE0322" w:rsidP="00F10F6C">
      <w:pPr>
        <w:rPr>
          <w:lang w:val="hu-HU"/>
        </w:rPr>
      </w:pPr>
      <w:hyperlink r:id="rId23" w:history="1">
        <w:r w:rsidR="00F10F6C" w:rsidRPr="00517A30">
          <w:rPr>
            <w:rStyle w:val="Hiperhivatkozs"/>
            <w:lang w:val="hu-HU"/>
          </w:rPr>
          <w:t>https://www.youtube.com/watch?v=EerRiA66dGw</w:t>
        </w:r>
      </w:hyperlink>
    </w:p>
    <w:p w:rsidR="00F10F6C" w:rsidRDefault="00F10F6C" w:rsidP="00F10F6C">
      <w:pPr>
        <w:rPr>
          <w:lang w:val="hu-HU"/>
        </w:rPr>
      </w:pPr>
    </w:p>
    <w:p w:rsidR="00521AB7" w:rsidRDefault="00521AB7" w:rsidP="00F10F6C">
      <w:pPr>
        <w:rPr>
          <w:lang w:val="hu-HU"/>
        </w:rPr>
      </w:pPr>
    </w:p>
    <w:p w:rsidR="00521AB7" w:rsidRPr="003F6053" w:rsidRDefault="00521AB7" w:rsidP="00F10F6C">
      <w:pPr>
        <w:rPr>
          <w:lang w:val="hu-HU"/>
        </w:rPr>
      </w:pPr>
      <w:r>
        <w:rPr>
          <w:noProof/>
        </w:rPr>
        <w:drawing>
          <wp:inline distT="0" distB="0" distL="0" distR="0" wp14:anchorId="08732352" wp14:editId="1A38309E">
            <wp:extent cx="3657143" cy="4333333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B7" w:rsidRPr="003F605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22" w:rsidRDefault="00FE0322" w:rsidP="003F6053">
      <w:r>
        <w:separator/>
      </w:r>
    </w:p>
  </w:endnote>
  <w:endnote w:type="continuationSeparator" w:id="0">
    <w:p w:rsidR="00FE0322" w:rsidRDefault="00FE0322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22" w:rsidRDefault="00FE0322" w:rsidP="003F6053">
      <w:r>
        <w:separator/>
      </w:r>
    </w:p>
  </w:footnote>
  <w:footnote w:type="continuationSeparator" w:id="0">
    <w:p w:rsidR="00FE0322" w:rsidRDefault="00FE0322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6C"/>
    <w:rsid w:val="00393C6F"/>
    <w:rsid w:val="003F6053"/>
    <w:rsid w:val="004E108E"/>
    <w:rsid w:val="00521AB7"/>
    <w:rsid w:val="0054764B"/>
    <w:rsid w:val="00645252"/>
    <w:rsid w:val="006D3D74"/>
    <w:rsid w:val="0083569A"/>
    <w:rsid w:val="00A34ACC"/>
    <w:rsid w:val="00A9204E"/>
    <w:rsid w:val="00B33451"/>
    <w:rsid w:val="00B80B84"/>
    <w:rsid w:val="00EF0667"/>
    <w:rsid w:val="00F10F6C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4EE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iexpress.com/w/wholesale-solenoid-lock.html" TargetMode="External"/><Relationship Id="rId18" Type="http://schemas.openxmlformats.org/officeDocument/2006/relationships/hyperlink" Target="https://www.youtube.com/watch?v=h68RFw49ja8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bobija/wiatten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boe7YahkGlw" TargetMode="External"/><Relationship Id="rId17" Type="http://schemas.openxmlformats.org/officeDocument/2006/relationships/hyperlink" Target="https://www.youtube.com/watch?v=aW7bewAq9A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Core-Electronics" TargetMode="External"/><Relationship Id="rId20" Type="http://schemas.openxmlformats.org/officeDocument/2006/relationships/hyperlink" Target="https://github.com/abobija/yt-tutorials/tree/master/wiatte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rRdC7kj-YHo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aliexpress.com/item/1005006871266204.html?spm=a2g0o.detail.pcDetailTopMoreOtherSeller.1.22f5aCqZaCqZmn&amp;gps-id=pcDetailTopMoreOtherSeller&amp;scm=1007.40050.354490.0&amp;scm_id=1007.40050.354490.0&amp;scm-url=1007.40050.354490.0&amp;pvid=0e70d9b4-8dce-41cb-b29b-9c4ca703d260&amp;_t=gps-id:pcDetailTopMoreOtherSeller,scm-url:1007.40050.354490.0,pvid:0e70d9b4-8dce-41cb-b29b-9c4ca703d260,tpp_buckets:668%232846%238109%231935&amp;isseo=y&amp;pdp_npi=4%40dis%21HUF%211275.75%21361.73%21%21%2124.41%216.92%21%402103956b17276926594494918eacf1%2112000038577800888%21rec%21HU%21%21ABX&amp;utparam-url=scene%3ApcDetailTopMoreOtherSeller%7Cquery_from%3A" TargetMode="External"/><Relationship Id="rId23" Type="http://schemas.openxmlformats.org/officeDocument/2006/relationships/hyperlink" Target="https://www.youtube.com/watch?v=EerRiA66dGw" TargetMode="External"/><Relationship Id="rId10" Type="http://schemas.openxmlformats.org/officeDocument/2006/relationships/hyperlink" Target="https://www.youtube.com/watch?v=tl6A7EKicjo" TargetMode="External"/><Relationship Id="rId19" Type="http://schemas.openxmlformats.org/officeDocument/2006/relationships/hyperlink" Target="https://www.youtube.com/watch?v=e1FVSpkw6q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GOO84CGBPz" TargetMode="External"/><Relationship Id="rId14" Type="http://schemas.openxmlformats.org/officeDocument/2006/relationships/hyperlink" Target="https://www.aliexpress.com/item/4000235269432.html?spm=a2g0o.detail.pcDetailTopMoreOtherSeller.2.4529slT4slT41i&amp;gps-id=pcDetailTopMoreOtherSeller&amp;scm=1007.40050.354490.0&amp;scm_id=1007.40050.354490.0&amp;scm-url=1007.40050.354490.0&amp;pvid=c2dff95c-c8fc-4c60-ac95-e0c5edb27cd2&amp;_t=gps-id:pcDetailTopMoreOtherSeller,scm-url:1007.40050.354490.0,pvid:c2dff95c-c8fc-4c60-ac95-e0c5edb27cd2,tpp_buckets:668%232846%238114%231999&amp;isseo=y&amp;pdp_npi=4%40dis%21HUF%21906.14%21814.80%21%21%212.48%212.23%21%402103956b17276925403274123eacf1%2110000000952453978%21rec%21HU%21%21ABX&amp;utparam-url=scene%3ApcDetailTopMoreOtherSeller%7Cquery_from%3A" TargetMode="External"/><Relationship Id="rId22" Type="http://schemas.openxmlformats.org/officeDocument/2006/relationships/hyperlink" Target="https://www.youtube.com/watch?v=C83kAKaQs6Q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alkai-SzaboAdam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</Template>
  <TotalTime>0</TotalTime>
  <Pages>2</Pages>
  <Words>527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2024-10-01T10:30:00Z</dcterms:created>
  <dcterms:modified xsi:type="dcterms:W3CDTF">2024-10-01T10:34:00Z</dcterms:modified>
</cp:coreProperties>
</file>